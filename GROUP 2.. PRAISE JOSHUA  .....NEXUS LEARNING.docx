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2B" w:rsidRDefault="00B1462B">
      <w:pPr>
        <w:pStyle w:val="Title"/>
      </w:pPr>
      <w:bookmarkStart w:id="0" w:name="Bookmark_1"/>
      <w:bookmarkStart w:id="1" w:name="_GoBack"/>
      <w:bookmarkEnd w:id="0"/>
      <w:r>
        <w:t>NEXUS LEARNING.(USERS)</w:t>
      </w:r>
    </w:p>
    <w:p w:rsidR="00A4322B" w:rsidRDefault="00B1462B">
      <w:pPr>
        <w:pStyle w:val="Heading1"/>
      </w:pPr>
      <w:bookmarkStart w:id="2" w:name="Bookmark_3"/>
      <w:bookmarkEnd w:id="2"/>
      <w:bookmarkEnd w:id="1"/>
      <w:r>
        <w:t>ADMIN</w:t>
      </w:r>
    </w:p>
    <w:p w:rsidR="00A4322B" w:rsidRDefault="00B1462B">
      <w:bookmarkStart w:id="3" w:name="Bookmark_4"/>
      <w:bookmarkEnd w:id="3"/>
      <w:r>
        <w:t>THIS USERS DEALS WITH MAINTAINANCE OF THE SYSTEM</w:t>
      </w:r>
    </w:p>
    <w:p w:rsidR="00A4322B" w:rsidRDefault="00B1462B">
      <w:bookmarkStart w:id="4" w:name="Bookmark_5"/>
      <w:bookmarkEnd w:id="4"/>
      <w:r>
        <w:t>US2. AS A ADMINISTRATOR I WANT TO MANAGE ACCOUNT IN MY SYSTEM.</w:t>
      </w:r>
    </w:p>
    <w:p w:rsidR="00A4322B" w:rsidRDefault="00B1462B">
      <w:bookmarkStart w:id="5" w:name="Bookmark_6"/>
      <w:bookmarkEnd w:id="5"/>
      <w:r>
        <w:t>US1.AS AN ADMINISTRATOR,I WANT TO PROVIDE MAINTANCE FOR MY SYSTEM</w:t>
      </w:r>
    </w:p>
    <w:p w:rsidR="00A4322B" w:rsidRDefault="00B1462B">
      <w:pPr>
        <w:pStyle w:val="Heading2"/>
      </w:pPr>
      <w:bookmarkStart w:id="6" w:name="Bookmark_8"/>
      <w:bookmarkEnd w:id="6"/>
      <w:r>
        <w:t>PRAISE</w:t>
      </w:r>
    </w:p>
    <w:p w:rsidR="00A4322B" w:rsidRDefault="00B1462B">
      <w:pPr>
        <w:pStyle w:val="Heading2"/>
      </w:pPr>
      <w:bookmarkStart w:id="7" w:name="Bookmark_10"/>
      <w:bookmarkEnd w:id="7"/>
      <w:r>
        <w:t>NERAT</w:t>
      </w:r>
    </w:p>
    <w:p w:rsidR="00A4322B" w:rsidRDefault="00B1462B">
      <w:pPr>
        <w:pStyle w:val="Heading2"/>
      </w:pPr>
      <w:bookmarkStart w:id="8" w:name="Bookmark_12"/>
      <w:bookmarkEnd w:id="8"/>
      <w:r>
        <w:t>IRVIN</w:t>
      </w:r>
    </w:p>
    <w:p w:rsidR="00A4322B" w:rsidRDefault="00B1462B">
      <w:pPr>
        <w:pStyle w:val="Heading2"/>
      </w:pPr>
      <w:bookmarkStart w:id="9" w:name="Bookmark_14"/>
      <w:bookmarkEnd w:id="9"/>
      <w:r>
        <w:t>DAVID</w:t>
      </w:r>
    </w:p>
    <w:p w:rsidR="00A4322B" w:rsidRDefault="00B1462B">
      <w:pPr>
        <w:pStyle w:val="Heading2"/>
      </w:pPr>
      <w:bookmarkStart w:id="10" w:name="Bookmark_16"/>
      <w:bookmarkEnd w:id="10"/>
      <w:r>
        <w:t>CANNAN</w:t>
      </w:r>
    </w:p>
    <w:p w:rsidR="00A4322B" w:rsidRDefault="00B1462B">
      <w:pPr>
        <w:pStyle w:val="Heading1"/>
      </w:pPr>
      <w:bookmarkStart w:id="11" w:name="Bookmark_18"/>
      <w:bookmarkEnd w:id="11"/>
      <w:r>
        <w:t>CISCO</w:t>
      </w:r>
    </w:p>
    <w:p w:rsidR="00A4322B" w:rsidRDefault="00B1462B">
      <w:bookmarkStart w:id="12" w:name="Bookmark_19"/>
      <w:bookmarkEnd w:id="12"/>
      <w:r>
        <w:t>THIS IS PART OF OUR SYSTEM DEALS WITH THE EROGONOMY OF THE SYSTEM</w:t>
      </w:r>
    </w:p>
    <w:p w:rsidR="00A4322B" w:rsidRDefault="00B1462B">
      <w:pPr>
        <w:pStyle w:val="Heading1"/>
      </w:pPr>
      <w:bookmarkStart w:id="13" w:name="Bookmark_21"/>
      <w:bookmarkEnd w:id="13"/>
      <w:r>
        <w:t>STUDENTS(members)</w:t>
      </w:r>
    </w:p>
    <w:p w:rsidR="00A4322B" w:rsidRDefault="00B1462B">
      <w:pPr>
        <w:pStyle w:val="Heading2"/>
      </w:pPr>
      <w:bookmarkStart w:id="14" w:name="Bookmark_23"/>
      <w:bookmarkEnd w:id="14"/>
      <w:r>
        <w:t>GENERAL STUDENTS</w:t>
      </w:r>
    </w:p>
    <w:p w:rsidR="00A4322B" w:rsidRDefault="00B1462B">
      <w:pPr>
        <w:pStyle w:val="Heading3"/>
      </w:pPr>
      <w:bookmarkStart w:id="15" w:name="Bookmark_25"/>
      <w:bookmarkEnd w:id="15"/>
      <w:r>
        <w:t>FREE MEMBERSHIP</w:t>
      </w:r>
    </w:p>
    <w:p w:rsidR="00A4322B" w:rsidRDefault="00B1462B">
      <w:pPr>
        <w:pStyle w:val="Heading3"/>
      </w:pPr>
      <w:bookmarkStart w:id="16" w:name="Bookmark_27"/>
      <w:bookmarkEnd w:id="16"/>
      <w:r>
        <w:t>LIKING OF USERS NOTE</w:t>
      </w:r>
    </w:p>
    <w:p w:rsidR="00A4322B" w:rsidRDefault="00B1462B">
      <w:pPr>
        <w:pStyle w:val="Heading2"/>
      </w:pPr>
      <w:bookmarkStart w:id="17" w:name="Bookmark_29"/>
      <w:bookmarkEnd w:id="17"/>
      <w:r>
        <w:t>PREMIUM MEMEBRS</w:t>
      </w:r>
    </w:p>
    <w:p w:rsidR="00A4322B" w:rsidRDefault="00B1462B">
      <w:pPr>
        <w:pStyle w:val="Heading3"/>
      </w:pPr>
      <w:bookmarkStart w:id="18" w:name="Bookmark_31"/>
      <w:bookmarkEnd w:id="18"/>
      <w:r>
        <w:t xml:space="preserve"> ACCESS TO LEARNING MATERIALS </w:t>
      </w:r>
    </w:p>
    <w:p w:rsidR="00A4322B" w:rsidRDefault="00B1462B">
      <w:pPr>
        <w:pStyle w:val="Heading3"/>
      </w:pPr>
      <w:bookmarkStart w:id="19" w:name="Bookmark_33"/>
      <w:bookmarkEnd w:id="19"/>
      <w:r>
        <w:t xml:space="preserve">UPLOAD PERSONNAL NOTES </w:t>
      </w:r>
    </w:p>
    <w:p w:rsidR="00A4322B" w:rsidRDefault="00B1462B">
      <w:pPr>
        <w:pStyle w:val="Heading1"/>
      </w:pPr>
      <w:bookmarkStart w:id="20" w:name="Bookmark_35"/>
      <w:bookmarkEnd w:id="20"/>
      <w:r>
        <w:t>BANK</w:t>
      </w:r>
    </w:p>
    <w:p w:rsidR="00A4322B" w:rsidRDefault="00B1462B">
      <w:bookmarkStart w:id="21" w:name="Bookmark_36"/>
      <w:bookmarkEnd w:id="21"/>
      <w:r>
        <w:t xml:space="preserve">THIS USERS DEALS WITH THE MONETARY ASPECT </w:t>
      </w:r>
      <w:r>
        <w:t>WHERE PAYMENT IS MADE</w:t>
      </w:r>
    </w:p>
    <w:p w:rsidR="00A4322B" w:rsidRDefault="00B1462B">
      <w:pPr>
        <w:pStyle w:val="Heading2"/>
      </w:pPr>
      <w:bookmarkStart w:id="22" w:name="Bookmark_38"/>
      <w:bookmarkEnd w:id="22"/>
      <w:r>
        <w:t>CASHIER</w:t>
      </w:r>
    </w:p>
    <w:p w:rsidR="00A4322B" w:rsidRDefault="00B1462B">
      <w:pPr>
        <w:pStyle w:val="Heading2"/>
      </w:pPr>
      <w:bookmarkStart w:id="23" w:name="Bookmark_40"/>
      <w:bookmarkEnd w:id="23"/>
      <w:r>
        <w:t>BANK ADMIN</w:t>
      </w:r>
    </w:p>
    <w:sectPr w:rsidR="00A4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62B" w:rsidRDefault="00B1462B" w:rsidP="002F2D21">
      <w:r>
        <w:separator/>
      </w:r>
    </w:p>
  </w:endnote>
  <w:endnote w:type="continuationSeparator" w:id="0">
    <w:p w:rsidR="00B1462B" w:rsidRDefault="00B1462B" w:rsidP="002F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62B" w:rsidRDefault="00B1462B" w:rsidP="002F2D21">
      <w:r>
        <w:separator/>
      </w:r>
    </w:p>
  </w:footnote>
  <w:footnote w:type="continuationSeparator" w:id="0">
    <w:p w:rsidR="00B1462B" w:rsidRDefault="00B1462B" w:rsidP="002F2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35pt;height:9.35pt" o:bullet="t">
        <v:imagedata r:id="rId1" o:title="BD15135_"/>
      </v:shape>
    </w:pict>
  </w:numPicBullet>
  <w:abstractNum w:abstractNumId="0" w15:restartNumberingAfterBreak="0">
    <w:nsid w:val="FFFFFF7C"/>
    <w:multiLevelType w:val="singleLevel"/>
    <w:tmpl w:val="44E6A5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1072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C98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9A4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C29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88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9091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86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E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8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894EE873"/>
    <w:lvl w:ilvl="0">
      <w:start w:val="1"/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 w15:restartNumberingAfterBreak="0">
    <w:nsid w:val="00000002"/>
    <w:multiLevelType w:val="multilevel"/>
    <w:tmpl w:val="CFB27BE4"/>
    <w:lvl w:ilvl="0">
      <w:numFmt w:val="decimal"/>
      <w:pStyle w:val="Titl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3"/>
    <w:multiLevelType w:val="multilevel"/>
    <w:tmpl w:val="894EE875"/>
    <w:lvl w:ilvl="0">
      <w:start w:val="1"/>
      <w:numFmt w:val="bullet"/>
      <w:suff w:val="nothing"/>
      <w:lvlText w:val="‣"/>
      <w:lvlJc w:val="left"/>
      <w:pPr>
        <w:ind w:left="0" w:firstLine="0"/>
      </w:pPr>
      <w:rPr>
        <w:rFonts w:hint="default"/>
        <w:position w:val="-2"/>
      </w:rPr>
    </w:lvl>
    <w:lvl w:ilvl="1">
      <w:start w:val="1"/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color w:val="C9C9C9"/>
        <w:position w:val="-2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5"/>
    <w:multiLevelType w:val="multilevel"/>
    <w:tmpl w:val="114C080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5" w15:restartNumberingAfterBreak="0">
    <w:nsid w:val="00000006"/>
    <w:multiLevelType w:val="multilevel"/>
    <w:tmpl w:val="894EE878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6" w15:restartNumberingAfterBreak="0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08"/>
    <w:multiLevelType w:val="multilevel"/>
    <w:tmpl w:val="894EE87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6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180"/>
        </w:tabs>
        <w:ind w:left="180" w:firstLine="1701"/>
      </w:pPr>
      <w:rPr>
        <w:rFonts w:hint="default"/>
        <w:position w:val="-2"/>
      </w:rPr>
    </w:lvl>
    <w:lvl w:ilvl="4">
      <w:numFmt w:val="bullet"/>
      <w:lvlText w:val=""/>
      <w:lvlJc w:val="left"/>
      <w:pPr>
        <w:tabs>
          <w:tab w:val="num" w:pos="2448"/>
        </w:tabs>
        <w:ind w:left="2448" w:firstLine="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8" w15:restartNumberingAfterBreak="0">
    <w:nsid w:val="0E9220C7"/>
    <w:multiLevelType w:val="hybridMultilevel"/>
    <w:tmpl w:val="395272F0"/>
    <w:lvl w:ilvl="0" w:tplc="DE3673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CA2918"/>
    <w:multiLevelType w:val="hybridMultilevel"/>
    <w:tmpl w:val="F8EE4FBA"/>
    <w:lvl w:ilvl="0" w:tplc="616867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13A43A34"/>
    <w:multiLevelType w:val="hybridMultilevel"/>
    <w:tmpl w:val="A636D3F8"/>
    <w:lvl w:ilvl="0" w:tplc="DEBC52DE">
      <w:start w:val="1"/>
      <w:numFmt w:val="bullet"/>
      <w:pStyle w:val="Heading4"/>
      <w:lvlText w:val="▫"/>
      <w:lvlJc w:val="left"/>
      <w:pPr>
        <w:ind w:left="1551" w:hanging="36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40818F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F564D5"/>
    <w:multiLevelType w:val="multilevel"/>
    <w:tmpl w:val="7CAE84DC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lowerRoman"/>
      <w:lvlText w:val="%4."/>
      <w:lvlJc w:val="righ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2" w15:restartNumberingAfterBreak="0">
    <w:nsid w:val="2A664223"/>
    <w:multiLevelType w:val="hybridMultilevel"/>
    <w:tmpl w:val="2CDAEAEC"/>
    <w:lvl w:ilvl="0" w:tplc="F124B988">
      <w:start w:val="1"/>
      <w:numFmt w:val="bullet"/>
      <w:pStyle w:val="Heading6"/>
      <w:lvlText w:val="▫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color w:val="40818F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8490B"/>
    <w:multiLevelType w:val="hybridMultilevel"/>
    <w:tmpl w:val="35ECF8EA"/>
    <w:lvl w:ilvl="0" w:tplc="F476F9BC">
      <w:start w:val="1"/>
      <w:numFmt w:val="bullet"/>
      <w:pStyle w:val="Heading5"/>
      <w:lvlText w:val="▫"/>
      <w:lvlJc w:val="left"/>
      <w:pPr>
        <w:ind w:left="1551" w:hanging="36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40818F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91C4D"/>
    <w:multiLevelType w:val="hybridMultilevel"/>
    <w:tmpl w:val="9534902A"/>
    <w:lvl w:ilvl="0" w:tplc="11E002CC">
      <w:start w:val="1"/>
      <w:numFmt w:val="bullet"/>
      <w:pStyle w:val="Heading7"/>
      <w:lvlText w:val="▫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color w:val="40818F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152696"/>
    <w:multiLevelType w:val="multilevel"/>
    <w:tmpl w:val="9980516E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firstLine="1134"/>
      </w:pPr>
      <w:rPr>
        <w:rFonts w:ascii="Symbol" w:hAnsi="Symbol" w:hint="default"/>
        <w:color w:val="548DD4" w:themeColor="text2" w:themeTint="99"/>
        <w:position w:val="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6" w15:restartNumberingAfterBreak="0">
    <w:nsid w:val="55184E49"/>
    <w:multiLevelType w:val="hybridMultilevel"/>
    <w:tmpl w:val="8416BC46"/>
    <w:lvl w:ilvl="0" w:tplc="B63CA124">
      <w:start w:val="1"/>
      <w:numFmt w:val="bullet"/>
      <w:pStyle w:val="Heading2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color w:val="40818F"/>
        <w:sz w:val="28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55E568F3"/>
    <w:multiLevelType w:val="hybridMultilevel"/>
    <w:tmpl w:val="9980609E"/>
    <w:lvl w:ilvl="0" w:tplc="92A8C510">
      <w:start w:val="1"/>
      <w:numFmt w:val="decimal"/>
      <w:pStyle w:val="Heading1"/>
      <w:lvlText w:val="%1)"/>
      <w:lvlJc w:val="center"/>
      <w:pPr>
        <w:ind w:left="717" w:hanging="360"/>
      </w:pPr>
      <w:rPr>
        <w:rFonts w:ascii="Times New Roman" w:hAnsi="Times New Roman" w:hint="default"/>
        <w:b/>
        <w:i w:val="0"/>
        <w:color w:val="2B637B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8719F"/>
    <w:multiLevelType w:val="hybridMultilevel"/>
    <w:tmpl w:val="5B5C3484"/>
    <w:lvl w:ilvl="0" w:tplc="EF7855F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26927C9"/>
    <w:multiLevelType w:val="hybridMultilevel"/>
    <w:tmpl w:val="6E260026"/>
    <w:lvl w:ilvl="0" w:tplc="192AD40C">
      <w:start w:val="1"/>
      <w:numFmt w:val="bullet"/>
      <w:pStyle w:val="Heading3"/>
      <w:lvlText w:val="▫"/>
      <w:lvlJc w:val="left"/>
      <w:pPr>
        <w:ind w:left="1228" w:hanging="360"/>
      </w:pPr>
      <w:rPr>
        <w:rFonts w:ascii="Courier New" w:hAnsi="Courier New" w:hint="default"/>
        <w:b w:val="0"/>
        <w:i w:val="0"/>
        <w:color w:val="40818F"/>
        <w:sz w:val="3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65E71BA1"/>
    <w:multiLevelType w:val="multilevel"/>
    <w:tmpl w:val="C4B86418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lvlText w:val=""/>
      <w:lvlJc w:val="left"/>
      <w:pPr>
        <w:tabs>
          <w:tab w:val="num" w:pos="180"/>
        </w:tabs>
        <w:ind w:left="180" w:firstLine="1080"/>
      </w:pPr>
      <w:rPr>
        <w:rFonts w:ascii="Symbol" w:hAnsi="Symbol"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1" w15:restartNumberingAfterBreak="0">
    <w:nsid w:val="6B864EEF"/>
    <w:multiLevelType w:val="multilevel"/>
    <w:tmpl w:val="80EA042C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lvlText w:val=""/>
      <w:lvlJc w:val="left"/>
      <w:pPr>
        <w:tabs>
          <w:tab w:val="num" w:pos="180"/>
        </w:tabs>
        <w:ind w:left="180" w:firstLine="1080"/>
      </w:pPr>
      <w:rPr>
        <w:rFonts w:ascii="Wingdings" w:hAnsi="Wingdings"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2" w15:restartNumberingAfterBreak="0">
    <w:nsid w:val="76380AA6"/>
    <w:multiLevelType w:val="multilevel"/>
    <w:tmpl w:val="DBA8381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lowerRoman"/>
      <w:lvlText w:val="%4."/>
      <w:lvlJc w:val="righ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  <w:num w:numId="21">
    <w:abstractNumId w:val="19"/>
  </w:num>
  <w:num w:numId="22">
    <w:abstractNumId w:val="21"/>
  </w:num>
  <w:num w:numId="23">
    <w:abstractNumId w:val="30"/>
  </w:num>
  <w:num w:numId="24">
    <w:abstractNumId w:val="31"/>
  </w:num>
  <w:num w:numId="25">
    <w:abstractNumId w:val="23"/>
  </w:num>
  <w:num w:numId="26">
    <w:abstractNumId w:val="32"/>
  </w:num>
  <w:num w:numId="27">
    <w:abstractNumId w:val="22"/>
  </w:num>
  <w:num w:numId="28">
    <w:abstractNumId w:val="28"/>
  </w:num>
  <w:num w:numId="29">
    <w:abstractNumId w:val="27"/>
  </w:num>
  <w:num w:numId="30">
    <w:abstractNumId w:val="26"/>
  </w:num>
  <w:num w:numId="31">
    <w:abstractNumId w:val="29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4B"/>
    <w:rsid w:val="00044D27"/>
    <w:rsid w:val="000535D4"/>
    <w:rsid w:val="00086578"/>
    <w:rsid w:val="000C0E0A"/>
    <w:rsid w:val="000E4F6A"/>
    <w:rsid w:val="000E77AC"/>
    <w:rsid w:val="00100950"/>
    <w:rsid w:val="00135D36"/>
    <w:rsid w:val="00154B41"/>
    <w:rsid w:val="00177118"/>
    <w:rsid w:val="001D1701"/>
    <w:rsid w:val="00270CC4"/>
    <w:rsid w:val="002758A9"/>
    <w:rsid w:val="00280C4C"/>
    <w:rsid w:val="002910C8"/>
    <w:rsid w:val="002F2D21"/>
    <w:rsid w:val="00312884"/>
    <w:rsid w:val="00317183"/>
    <w:rsid w:val="00336351"/>
    <w:rsid w:val="0035452D"/>
    <w:rsid w:val="00374CA7"/>
    <w:rsid w:val="00394429"/>
    <w:rsid w:val="003B5109"/>
    <w:rsid w:val="003E454B"/>
    <w:rsid w:val="00414E6E"/>
    <w:rsid w:val="004243AE"/>
    <w:rsid w:val="00485ABE"/>
    <w:rsid w:val="00496E41"/>
    <w:rsid w:val="004D5214"/>
    <w:rsid w:val="004D5FDD"/>
    <w:rsid w:val="004D63AE"/>
    <w:rsid w:val="004E174B"/>
    <w:rsid w:val="005065C0"/>
    <w:rsid w:val="0053080E"/>
    <w:rsid w:val="00595E36"/>
    <w:rsid w:val="00596A9D"/>
    <w:rsid w:val="005A131A"/>
    <w:rsid w:val="00646D9F"/>
    <w:rsid w:val="0065568A"/>
    <w:rsid w:val="006556F7"/>
    <w:rsid w:val="00655D56"/>
    <w:rsid w:val="00675C17"/>
    <w:rsid w:val="006C015C"/>
    <w:rsid w:val="006C5B9E"/>
    <w:rsid w:val="00717AE0"/>
    <w:rsid w:val="00731483"/>
    <w:rsid w:val="007E142A"/>
    <w:rsid w:val="007F0D52"/>
    <w:rsid w:val="00867883"/>
    <w:rsid w:val="00883991"/>
    <w:rsid w:val="00896588"/>
    <w:rsid w:val="00901F6B"/>
    <w:rsid w:val="00904D1A"/>
    <w:rsid w:val="00932775"/>
    <w:rsid w:val="00940EE4"/>
    <w:rsid w:val="00977AB2"/>
    <w:rsid w:val="009C3C00"/>
    <w:rsid w:val="009D0F32"/>
    <w:rsid w:val="009D5F7B"/>
    <w:rsid w:val="00A01A8A"/>
    <w:rsid w:val="00A06783"/>
    <w:rsid w:val="00A34610"/>
    <w:rsid w:val="00A42926"/>
    <w:rsid w:val="00A4322B"/>
    <w:rsid w:val="00A531ED"/>
    <w:rsid w:val="00A655BF"/>
    <w:rsid w:val="00AA2F1B"/>
    <w:rsid w:val="00AA2FE9"/>
    <w:rsid w:val="00AC0734"/>
    <w:rsid w:val="00AC481B"/>
    <w:rsid w:val="00AD7B6B"/>
    <w:rsid w:val="00AE2DF2"/>
    <w:rsid w:val="00B1462B"/>
    <w:rsid w:val="00B26217"/>
    <w:rsid w:val="00B9743A"/>
    <w:rsid w:val="00BA1B9E"/>
    <w:rsid w:val="00BC2FDD"/>
    <w:rsid w:val="00BE5DDF"/>
    <w:rsid w:val="00C367E5"/>
    <w:rsid w:val="00C840AA"/>
    <w:rsid w:val="00CC1A63"/>
    <w:rsid w:val="00D35D86"/>
    <w:rsid w:val="00D415B1"/>
    <w:rsid w:val="00DD776E"/>
    <w:rsid w:val="00E10C5C"/>
    <w:rsid w:val="00E333B1"/>
    <w:rsid w:val="00E42BBD"/>
    <w:rsid w:val="00E63258"/>
    <w:rsid w:val="00EA0084"/>
    <w:rsid w:val="00EB0393"/>
    <w:rsid w:val="00EF2D6E"/>
    <w:rsid w:val="00EF7F86"/>
    <w:rsid w:val="00FB447F"/>
    <w:rsid w:val="00FD075D"/>
    <w:rsid w:val="00FD3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1C3DD2F-099E-4114-B4B1-390AAD69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FDD"/>
    <w:pPr>
      <w:spacing w:before="10" w:after="10" w:line="300" w:lineRule="auto"/>
      <w:ind w:left="851"/>
      <w:contextualSpacing/>
    </w:pPr>
    <w:rPr>
      <w:rFonts w:ascii="Times New Roman" w:hAnsi="Times New Roman"/>
      <w:color w:val="0F2B4D"/>
      <w:sz w:val="20"/>
      <w:szCs w:val="20"/>
      <w:lang w:val="en-US"/>
    </w:rPr>
  </w:style>
  <w:style w:type="paragraph" w:styleId="Heading1">
    <w:name w:val="heading 1"/>
    <w:next w:val="Normal"/>
    <w:link w:val="Heading1Char"/>
    <w:uiPriority w:val="9"/>
    <w:qFormat/>
    <w:rsid w:val="00FD075D"/>
    <w:pPr>
      <w:numPr>
        <w:numId w:val="29"/>
      </w:numPr>
      <w:spacing w:before="200" w:after="0"/>
      <w:outlineLvl w:val="0"/>
    </w:pPr>
    <w:rPr>
      <w:rFonts w:ascii="Times New Roman" w:eastAsiaTheme="majorEastAsia" w:hAnsi="Times New Roman" w:cstheme="majorBidi"/>
      <w:b/>
      <w:bCs/>
      <w:color w:val="2B637B"/>
      <w:sz w:val="36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AD7B6B"/>
    <w:pPr>
      <w:numPr>
        <w:numId w:val="30"/>
      </w:numPr>
      <w:spacing w:before="140" w:after="0"/>
      <w:ind w:left="1004" w:hanging="284"/>
      <w:outlineLvl w:val="1"/>
    </w:pPr>
    <w:rPr>
      <w:rFonts w:ascii="Times New Roman" w:eastAsiaTheme="majorEastAsia" w:hAnsi="Times New Roman" w:cstheme="majorBidi"/>
      <w:bCs/>
      <w:iCs/>
      <w:color w:val="40818F"/>
      <w:sz w:val="32"/>
      <w:szCs w:val="28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53080E"/>
    <w:pPr>
      <w:numPr>
        <w:numId w:val="31"/>
      </w:numPr>
      <w:tabs>
        <w:tab w:val="left" w:pos="810"/>
      </w:tabs>
      <w:spacing w:before="60" w:after="0"/>
      <w:ind w:left="1248" w:hanging="284"/>
      <w:outlineLvl w:val="2"/>
    </w:pPr>
    <w:rPr>
      <w:rFonts w:ascii="Times New Roman" w:eastAsiaTheme="majorEastAsia" w:hAnsi="Times New Roman" w:cstheme="majorBidi"/>
      <w:bCs/>
      <w:iCs/>
      <w:color w:val="40818F"/>
      <w:sz w:val="24"/>
      <w:szCs w:val="28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53080E"/>
    <w:pPr>
      <w:keepNext/>
      <w:keepLines/>
      <w:numPr>
        <w:numId w:val="32"/>
      </w:numPr>
      <w:spacing w:before="40" w:after="0"/>
      <w:ind w:left="1435" w:hanging="244"/>
      <w:outlineLvl w:val="3"/>
    </w:pPr>
    <w:rPr>
      <w:rFonts w:ascii="Times New Roman" w:eastAsiaTheme="majorEastAsia" w:hAnsi="Times New Roman" w:cstheme="majorBidi"/>
      <w:bCs/>
      <w:iCs/>
      <w:color w:val="40818F"/>
      <w:szCs w:val="24"/>
      <w:lang w:val="en-US"/>
    </w:rPr>
  </w:style>
  <w:style w:type="paragraph" w:styleId="Heading5">
    <w:name w:val="heading 5"/>
    <w:next w:val="Normal"/>
    <w:link w:val="Heading5Char"/>
    <w:uiPriority w:val="9"/>
    <w:unhideWhenUsed/>
    <w:qFormat/>
    <w:rsid w:val="00932775"/>
    <w:pPr>
      <w:keepNext/>
      <w:keepLines/>
      <w:numPr>
        <w:numId w:val="25"/>
      </w:numPr>
      <w:spacing w:before="30" w:after="0"/>
      <w:ind w:left="1638" w:hanging="198"/>
      <w:outlineLvl w:val="4"/>
    </w:pPr>
    <w:rPr>
      <w:rFonts w:ascii="Times New Roman" w:eastAsiaTheme="majorEastAsia" w:hAnsi="Times New Roman" w:cstheme="majorBidi"/>
      <w:color w:val="40818F"/>
      <w:sz w:val="20"/>
      <w:szCs w:val="24"/>
      <w:lang w:val="en-US"/>
    </w:rPr>
  </w:style>
  <w:style w:type="paragraph" w:styleId="Heading6">
    <w:name w:val="heading 6"/>
    <w:link w:val="Heading6Char"/>
    <w:uiPriority w:val="9"/>
    <w:unhideWhenUsed/>
    <w:qFormat/>
    <w:rsid w:val="00932775"/>
    <w:pPr>
      <w:keepNext/>
      <w:keepLines/>
      <w:numPr>
        <w:numId w:val="27"/>
      </w:numPr>
      <w:spacing w:before="24" w:after="0"/>
      <w:ind w:left="1928" w:hanging="170"/>
      <w:outlineLvl w:val="5"/>
    </w:pPr>
    <w:rPr>
      <w:rFonts w:ascii="Times New Roman" w:eastAsiaTheme="majorEastAsia" w:hAnsi="Times New Roman" w:cstheme="majorBidi"/>
      <w:iCs/>
      <w:color w:val="40818F"/>
      <w:sz w:val="20"/>
      <w:szCs w:val="24"/>
    </w:rPr>
  </w:style>
  <w:style w:type="paragraph" w:styleId="Heading7">
    <w:name w:val="heading 7"/>
    <w:basedOn w:val="Heading6"/>
    <w:link w:val="Heading7Char"/>
    <w:uiPriority w:val="9"/>
    <w:unhideWhenUsed/>
    <w:qFormat/>
    <w:rsid w:val="00932775"/>
    <w:pPr>
      <w:numPr>
        <w:numId w:val="33"/>
      </w:numPr>
      <w:spacing w:before="20"/>
      <w:ind w:left="2098" w:hanging="170"/>
      <w:outlineLvl w:val="6"/>
    </w:pPr>
    <w:rPr>
      <w:color w:val="468F9F"/>
    </w:rPr>
  </w:style>
  <w:style w:type="paragraph" w:styleId="Heading8">
    <w:name w:val="heading 8"/>
    <w:basedOn w:val="Heading6"/>
    <w:link w:val="Heading8Char"/>
    <w:uiPriority w:val="9"/>
    <w:unhideWhenUsed/>
    <w:qFormat/>
    <w:rsid w:val="00E42BBD"/>
    <w:pPr>
      <w:spacing w:before="14" w:line="240" w:lineRule="auto"/>
      <w:ind w:left="2268"/>
      <w:outlineLvl w:val="7"/>
    </w:pPr>
    <w:rPr>
      <w:color w:val="468F9F"/>
    </w:rPr>
  </w:style>
  <w:style w:type="paragraph" w:styleId="Heading9">
    <w:name w:val="heading 9"/>
    <w:basedOn w:val="Heading6"/>
    <w:next w:val="Normal"/>
    <w:link w:val="Heading9Char"/>
    <w:uiPriority w:val="9"/>
    <w:unhideWhenUsed/>
    <w:qFormat/>
    <w:rsid w:val="00AD7B6B"/>
    <w:pPr>
      <w:spacing w:before="11" w:line="240" w:lineRule="auto"/>
      <w:ind w:left="2438"/>
      <w:outlineLvl w:val="8"/>
    </w:pPr>
    <w:rPr>
      <w:color w:val="468F9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0E4F6A"/>
    <w:pPr>
      <w:tabs>
        <w:tab w:val="center" w:pos="4677"/>
        <w:tab w:val="right" w:pos="9355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0E4F6A"/>
    <w:rPr>
      <w:rFonts w:ascii="Arial" w:hAnsi="Arial"/>
    </w:rPr>
  </w:style>
  <w:style w:type="paragraph" w:styleId="Footer">
    <w:name w:val="footer"/>
    <w:link w:val="FooterChar"/>
    <w:uiPriority w:val="99"/>
    <w:rsid w:val="000E4F6A"/>
    <w:pPr>
      <w:tabs>
        <w:tab w:val="center" w:pos="4677"/>
        <w:tab w:val="right" w:pos="9355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0E4F6A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D075D"/>
    <w:rPr>
      <w:rFonts w:ascii="Times New Roman" w:eastAsiaTheme="majorEastAsia" w:hAnsi="Times New Roman" w:cstheme="majorBidi"/>
      <w:b/>
      <w:bCs/>
      <w:color w:val="2B637B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7B6B"/>
    <w:rPr>
      <w:rFonts w:ascii="Times New Roman" w:eastAsiaTheme="majorEastAsia" w:hAnsi="Times New Roman" w:cstheme="majorBidi"/>
      <w:bCs/>
      <w:iCs/>
      <w:color w:val="40818F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080E"/>
    <w:rPr>
      <w:rFonts w:ascii="Times New Roman" w:eastAsiaTheme="majorEastAsia" w:hAnsi="Times New Roman" w:cstheme="majorBidi"/>
      <w:bCs/>
      <w:iCs/>
      <w:color w:val="40818F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080E"/>
    <w:rPr>
      <w:rFonts w:ascii="Times New Roman" w:eastAsiaTheme="majorEastAsia" w:hAnsi="Times New Roman" w:cstheme="majorBidi"/>
      <w:bCs/>
      <w:iCs/>
      <w:color w:val="40818F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32775"/>
    <w:rPr>
      <w:rFonts w:ascii="Times New Roman" w:eastAsiaTheme="majorEastAsia" w:hAnsi="Times New Roman" w:cstheme="majorBidi"/>
      <w:color w:val="40818F"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32775"/>
    <w:rPr>
      <w:rFonts w:ascii="Times New Roman" w:eastAsiaTheme="majorEastAsia" w:hAnsi="Times New Roman" w:cstheme="majorBidi"/>
      <w:iCs/>
      <w:color w:val="40818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32775"/>
    <w:rPr>
      <w:rFonts w:ascii="Times New Roman" w:eastAsiaTheme="majorEastAsia" w:hAnsi="Times New Roman" w:cstheme="majorBidi"/>
      <w:iCs/>
      <w:color w:val="468F9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42BBD"/>
    <w:rPr>
      <w:rFonts w:ascii="Times New Roman" w:eastAsiaTheme="majorEastAsia" w:hAnsi="Times New Roman" w:cstheme="majorBidi"/>
      <w:iCs/>
      <w:color w:val="468F9F"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D7B6B"/>
    <w:rPr>
      <w:rFonts w:ascii="Times New Roman" w:eastAsiaTheme="majorEastAsia" w:hAnsi="Times New Roman" w:cstheme="majorBidi"/>
      <w:iCs/>
      <w:color w:val="468F9F"/>
      <w:sz w:val="20"/>
      <w:szCs w:val="24"/>
    </w:rPr>
  </w:style>
  <w:style w:type="paragraph" w:styleId="Caption">
    <w:name w:val="caption"/>
    <w:uiPriority w:val="35"/>
    <w:semiHidden/>
    <w:unhideWhenUsed/>
    <w:qFormat/>
    <w:rsid w:val="00BD2B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AD7B6B"/>
    <w:pPr>
      <w:numPr>
        <w:numId w:val="2"/>
      </w:numPr>
      <w:pBdr>
        <w:bottom w:val="thinThickSmallGap" w:sz="24" w:space="1" w:color="4687AA"/>
      </w:pBdr>
      <w:spacing w:after="400" w:line="320" w:lineRule="atLeast"/>
      <w:ind w:left="641" w:hanging="187"/>
    </w:pPr>
    <w:rPr>
      <w:b/>
      <w:color w:val="4687AA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AD7B6B"/>
    <w:rPr>
      <w:rFonts w:ascii="Times New Roman" w:hAnsi="Times New Roman"/>
      <w:b/>
      <w:color w:val="4687AA"/>
      <w:sz w:val="48"/>
      <w:szCs w:val="20"/>
      <w:lang w:val="en-US"/>
    </w:rPr>
  </w:style>
  <w:style w:type="paragraph" w:styleId="Subtitle">
    <w:name w:val="Subtitle"/>
    <w:link w:val="SubtitleChar"/>
    <w:uiPriority w:val="11"/>
    <w:qFormat/>
    <w:rsid w:val="000E4F6A"/>
    <w:pPr>
      <w:numPr>
        <w:ilvl w:val="1"/>
      </w:numPr>
    </w:pPr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4F6A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0D52"/>
    <w:rPr>
      <w:rFonts w:ascii="Times New Roman" w:hAnsi="Times New Roman"/>
      <w:b/>
      <w:bCs/>
      <w:color w:val="0A2647"/>
      <w:sz w:val="20"/>
    </w:rPr>
  </w:style>
  <w:style w:type="character" w:styleId="Emphasis">
    <w:name w:val="Emphasis"/>
    <w:basedOn w:val="DefaultParagraphFont"/>
    <w:uiPriority w:val="20"/>
    <w:qFormat/>
    <w:rsid w:val="007F0D52"/>
    <w:rPr>
      <w:rFonts w:ascii="Times New Roman" w:hAnsi="Times New Roman"/>
      <w:i/>
      <w:iCs/>
      <w:color w:val="0A2647"/>
      <w:sz w:val="20"/>
    </w:rPr>
  </w:style>
  <w:style w:type="paragraph" w:styleId="NoSpacing">
    <w:name w:val="No Spacing"/>
    <w:uiPriority w:val="1"/>
    <w:qFormat/>
    <w:rsid w:val="000E4F6A"/>
    <w:pPr>
      <w:spacing w:after="0" w:line="240" w:lineRule="auto"/>
      <w:contextualSpacing/>
    </w:pPr>
    <w:rPr>
      <w:rFonts w:ascii="Arial" w:hAnsi="Arial"/>
    </w:rPr>
  </w:style>
  <w:style w:type="paragraph" w:styleId="ListParagraph">
    <w:name w:val="List Paragraph"/>
    <w:uiPriority w:val="34"/>
    <w:qFormat/>
    <w:rsid w:val="005A131A"/>
    <w:pPr>
      <w:ind w:left="720"/>
    </w:pPr>
    <w:rPr>
      <w:rFonts w:ascii="Times New Roman" w:hAnsi="Times New Roman"/>
      <w:color w:val="0A2647"/>
    </w:rPr>
  </w:style>
  <w:style w:type="paragraph" w:styleId="Quote">
    <w:name w:val="Quote"/>
    <w:link w:val="QuoteChar"/>
    <w:uiPriority w:val="29"/>
    <w:qFormat/>
    <w:rsid w:val="000E4F6A"/>
    <w:rPr>
      <w:rFonts w:ascii="Arial" w:hAnsi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4F6A"/>
    <w:rPr>
      <w:rFonts w:ascii="Arial" w:hAnsi="Arial"/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rsid w:val="0017711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hAnsi="Arial"/>
      <w:b/>
      <w:bCs/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8"/>
    <w:rPr>
      <w:rFonts w:ascii="Arial" w:hAnsi="Arial"/>
      <w:b/>
      <w:bCs/>
      <w:i/>
      <w:iCs/>
      <w:color w:val="244061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BD2B0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7118"/>
    <w:rPr>
      <w:rFonts w:ascii="Times New Roman" w:hAnsi="Times New Roman"/>
      <w:b/>
      <w:bCs/>
      <w:i/>
      <w:iCs/>
      <w:color w:val="244061" w:themeColor="accent1" w:themeShade="80"/>
      <w:sz w:val="22"/>
    </w:rPr>
  </w:style>
  <w:style w:type="character" w:styleId="SubtleReference">
    <w:name w:val="Subtle Reference"/>
    <w:basedOn w:val="DefaultParagraphFont"/>
    <w:uiPriority w:val="31"/>
    <w:qFormat/>
    <w:rsid w:val="00177118"/>
    <w:rPr>
      <w:rFonts w:ascii="Times New Roman" w:hAnsi="Times New Roman"/>
      <w:color w:val="244061" w:themeColor="accent1" w:themeShade="80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177118"/>
    <w:rPr>
      <w:rFonts w:ascii="Times New Roman" w:hAnsi="Times New Roman"/>
      <w:b/>
      <w:bCs/>
      <w:smallCaps/>
      <w:color w:val="244061" w:themeColor="accent1" w:themeShade="80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D2B08"/>
    <w:rPr>
      <w:b/>
      <w:bCs/>
      <w:smallCaps/>
      <w:spacing w:val="5"/>
    </w:rPr>
  </w:style>
  <w:style w:type="paragraph" w:styleId="TOCHeading">
    <w:name w:val="TOC Heading"/>
    <w:uiPriority w:val="39"/>
    <w:semiHidden/>
    <w:unhideWhenUsed/>
    <w:qFormat/>
    <w:rsid w:val="00BD2B08"/>
  </w:style>
  <w:style w:type="character" w:styleId="Hyperlink">
    <w:name w:val="Hyperlink"/>
    <w:basedOn w:val="DefaultParagraphFont"/>
    <w:qFormat/>
    <w:rsid w:val="00AD7B6B"/>
    <w:rPr>
      <w:rFonts w:ascii="Arial" w:hAnsi="Arial"/>
      <w:color w:val="277DAA"/>
      <w:sz w:val="20"/>
      <w:u w:val="single"/>
    </w:rPr>
  </w:style>
  <w:style w:type="numbering" w:customStyle="1" w:styleId="Level1">
    <w:name w:val="Level1"/>
    <w:rsid w:val="002758A9"/>
  </w:style>
  <w:style w:type="paragraph" w:styleId="NormalIndent">
    <w:name w:val="Normal Indent"/>
    <w:basedOn w:val="Normal"/>
    <w:rsid w:val="00270CC4"/>
    <w:pPr>
      <w:ind w:left="720"/>
    </w:pPr>
  </w:style>
  <w:style w:type="paragraph" w:customStyle="1" w:styleId="StrongHyperlink">
    <w:name w:val="Strong Hyperlink"/>
    <w:basedOn w:val="Normal"/>
    <w:link w:val="StrongHyperlinkChar"/>
    <w:qFormat/>
    <w:rsid w:val="007E142A"/>
    <w:rPr>
      <w:rFonts w:ascii="Arial" w:hAnsi="Arial"/>
      <w:b/>
      <w:color w:val="2B6D7B"/>
      <w:u w:val="single"/>
    </w:rPr>
  </w:style>
  <w:style w:type="character" w:customStyle="1" w:styleId="StrongHyperlinkChar">
    <w:name w:val="Strong Hyperlink Char"/>
    <w:basedOn w:val="DefaultParagraphFont"/>
    <w:link w:val="StrongHyperlink"/>
    <w:rsid w:val="007E142A"/>
    <w:rPr>
      <w:rFonts w:ascii="Arial" w:hAnsi="Arial"/>
      <w:b/>
      <w:color w:val="2B6D7B"/>
      <w:sz w:val="20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rsid w:val="004D5F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FDD"/>
    <w:rPr>
      <w:rFonts w:ascii="Tahoma" w:hAnsi="Tahoma" w:cs="Tahoma"/>
      <w:color w:val="0F2B4D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2F53-8187-4D50-9C20-7EF122EB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Valeriya</dc:creator>
  <cp:lastModifiedBy>HP</cp:lastModifiedBy>
  <cp:revision>2</cp:revision>
  <dcterms:created xsi:type="dcterms:W3CDTF">2022-11-09T15:47:00Z</dcterms:created>
  <dcterms:modified xsi:type="dcterms:W3CDTF">2022-11-09T15:47:00Z</dcterms:modified>
</cp:coreProperties>
</file>